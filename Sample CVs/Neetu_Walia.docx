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31001">
      <w:pPr>
        <w:spacing w:line="14" w:lineRule="exact"/>
        <w:rPr>
          <w:rFonts w:ascii="Times New Roman" w:eastAsia="Times New Roman" w:hAnsi="Times New Roman"/>
          <w:sz w:val="24"/>
        </w:rPr>
      </w:pPr>
      <w:bookmarkStart w:id="0" w:name="page1"/>
      <w:bookmarkStart w:id="1" w:name="_GoBack"/>
      <w:bookmarkEnd w:id="0"/>
      <w:bookmarkEnd w:id="1"/>
    </w:p>
    <w:p w:rsidR="00000000" w:rsidRDefault="00F31001">
      <w:pPr>
        <w:spacing w:line="0" w:lineRule="atLeast"/>
        <w:rPr>
          <w:rFonts w:ascii="Arial" w:eastAsia="Arial" w:hAnsi="Arial"/>
          <w:b/>
          <w:sz w:val="42"/>
        </w:rPr>
      </w:pPr>
      <w:r>
        <w:rPr>
          <w:rFonts w:ascii="Arial" w:eastAsia="Arial" w:hAnsi="Arial"/>
          <w:b/>
          <w:sz w:val="42"/>
        </w:rPr>
        <w:t>Neetu Walia</w:t>
      </w:r>
    </w:p>
    <w:p w:rsidR="00000000" w:rsidRDefault="00F31001">
      <w:pPr>
        <w:spacing w:line="231" w:lineRule="auto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HR Manager</w:t>
      </w:r>
    </w:p>
    <w:p w:rsidR="00000000" w:rsidRDefault="00F31001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Mohali, Punjab</w:t>
      </w:r>
    </w:p>
    <w:p w:rsidR="00000000" w:rsidRDefault="00F31001">
      <w:pPr>
        <w:spacing w:line="53" w:lineRule="exact"/>
        <w:rPr>
          <w:rFonts w:ascii="Times New Roman" w:eastAsia="Times New Roman" w:hAnsi="Times New Roman"/>
          <w:sz w:val="24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neetuwalia3_ane@indeedemail.com - +91-9988770881</w:t>
      </w:r>
    </w:p>
    <w:p w:rsidR="00000000" w:rsidRDefault="00F3100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001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WORK EXPERIENCE</w:t>
      </w:r>
    </w:p>
    <w:p w:rsidR="00000000" w:rsidRDefault="00F31001">
      <w:pPr>
        <w:spacing w:line="237" w:lineRule="exact"/>
        <w:rPr>
          <w:rFonts w:ascii="Times New Roman" w:eastAsia="Times New Roman" w:hAnsi="Times New Roman"/>
          <w:sz w:val="24"/>
        </w:rPr>
      </w:pPr>
    </w:p>
    <w:p w:rsidR="00000000" w:rsidRDefault="00F3100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HR Manager</w:t>
      </w:r>
    </w:p>
    <w:p w:rsidR="00000000" w:rsidRDefault="00F31001">
      <w:pPr>
        <w:spacing w:line="254" w:lineRule="exact"/>
        <w:rPr>
          <w:rFonts w:ascii="Times New Roman" w:eastAsia="Times New Roman" w:hAnsi="Times New Roman"/>
          <w:sz w:val="24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Creative Future Consulenza  -  Mohali, Punjab -</w:t>
      </w:r>
    </w:p>
    <w:p w:rsidR="00000000" w:rsidRDefault="00F31001">
      <w:pPr>
        <w:spacing w:line="233" w:lineRule="exact"/>
        <w:rPr>
          <w:rFonts w:ascii="Times New Roman" w:eastAsia="Times New Roman" w:hAnsi="Times New Roman"/>
          <w:sz w:val="24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2017-03 - Present</w:t>
      </w:r>
    </w:p>
    <w:p w:rsidR="00000000" w:rsidRDefault="00F31001">
      <w:pPr>
        <w:spacing w:line="237" w:lineRule="exact"/>
        <w:rPr>
          <w:rFonts w:ascii="Times New Roman" w:eastAsia="Times New Roman" w:hAnsi="Times New Roman"/>
          <w:sz w:val="24"/>
        </w:rPr>
      </w:pPr>
    </w:p>
    <w:p w:rsidR="00000000" w:rsidRDefault="00F3100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Sr. HR Executive</w:t>
      </w:r>
    </w:p>
    <w:p w:rsidR="00000000" w:rsidRDefault="00F31001">
      <w:pPr>
        <w:spacing w:line="254" w:lineRule="exact"/>
        <w:rPr>
          <w:rFonts w:ascii="Times New Roman" w:eastAsia="Times New Roman" w:hAnsi="Times New Roman"/>
          <w:sz w:val="24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Macwill Information Systems Pvt. Ltd  -  Mohali, </w:t>
      </w:r>
      <w:r>
        <w:rPr>
          <w:rFonts w:ascii="Arial" w:eastAsia="Arial" w:hAnsi="Arial"/>
          <w:sz w:val="18"/>
        </w:rPr>
        <w:t>Punjab -</w:t>
      </w:r>
    </w:p>
    <w:p w:rsidR="00000000" w:rsidRDefault="00F31001">
      <w:pPr>
        <w:spacing w:line="233" w:lineRule="exact"/>
        <w:rPr>
          <w:rFonts w:ascii="Times New Roman" w:eastAsia="Times New Roman" w:hAnsi="Times New Roman"/>
          <w:sz w:val="24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2013-09 - 2016-12</w:t>
      </w:r>
    </w:p>
    <w:p w:rsidR="00000000" w:rsidRDefault="00F31001">
      <w:pPr>
        <w:spacing w:line="233" w:lineRule="exact"/>
        <w:rPr>
          <w:rFonts w:ascii="Times New Roman" w:eastAsia="Times New Roman" w:hAnsi="Times New Roman"/>
          <w:sz w:val="24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Job Responsibilities:</w:t>
      </w:r>
    </w:p>
    <w:p w:rsidR="00000000" w:rsidRDefault="00F31001">
      <w:pPr>
        <w:spacing w:line="53" w:lineRule="exact"/>
        <w:rPr>
          <w:rFonts w:ascii="Times New Roman" w:eastAsia="Times New Roman" w:hAnsi="Times New Roman"/>
          <w:sz w:val="24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Talent Acquisition:</w:t>
      </w:r>
    </w:p>
    <w:p w:rsidR="00000000" w:rsidRDefault="00F31001">
      <w:pPr>
        <w:spacing w:line="53" w:lineRule="exact"/>
        <w:rPr>
          <w:rFonts w:ascii="Times New Roman" w:eastAsia="Times New Roman" w:hAnsi="Times New Roman"/>
          <w:sz w:val="24"/>
        </w:rPr>
      </w:pPr>
    </w:p>
    <w:p w:rsidR="00000000" w:rsidRDefault="00F31001">
      <w:pPr>
        <w:numPr>
          <w:ilvl w:val="0"/>
          <w:numId w:val="1"/>
        </w:numPr>
        <w:tabs>
          <w:tab w:val="left" w:pos="147"/>
        </w:tabs>
        <w:spacing w:line="301" w:lineRule="auto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Managing the complete recruitment life-cycle for sourcing the best talent from diverse sources after identification of manpower requirements for new / existing Departments.</w:t>
      </w:r>
    </w:p>
    <w:p w:rsidR="00000000" w:rsidRDefault="00F31001">
      <w:pPr>
        <w:numPr>
          <w:ilvl w:val="0"/>
          <w:numId w:val="1"/>
        </w:numPr>
        <w:tabs>
          <w:tab w:val="left" w:pos="121"/>
        </w:tabs>
        <w:spacing w:line="301" w:lineRule="auto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Working in</w:t>
      </w:r>
      <w:r>
        <w:rPr>
          <w:rFonts w:ascii="Arial" w:eastAsia="Arial" w:hAnsi="Arial"/>
          <w:sz w:val="18"/>
        </w:rPr>
        <w:t xml:space="preserve"> close consultation with business heads and superiors to understand future manpower &amp; skill requirement.</w:t>
      </w:r>
    </w:p>
    <w:p w:rsidR="00000000" w:rsidRDefault="00F31001">
      <w:pPr>
        <w:numPr>
          <w:ilvl w:val="0"/>
          <w:numId w:val="1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Preparing the job description.</w:t>
      </w:r>
    </w:p>
    <w:p w:rsidR="00000000" w:rsidRDefault="00F31001">
      <w:pPr>
        <w:spacing w:line="53" w:lineRule="exact"/>
        <w:rPr>
          <w:rFonts w:ascii="Arial" w:eastAsia="Arial" w:hAnsi="Arial"/>
          <w:sz w:val="18"/>
        </w:rPr>
      </w:pPr>
    </w:p>
    <w:p w:rsidR="00000000" w:rsidRDefault="00F31001">
      <w:pPr>
        <w:numPr>
          <w:ilvl w:val="0"/>
          <w:numId w:val="1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Sourcing, Screening, Short listing of resumes.</w:t>
      </w:r>
    </w:p>
    <w:p w:rsidR="00000000" w:rsidRDefault="00F31001">
      <w:pPr>
        <w:spacing w:line="53" w:lineRule="exact"/>
        <w:rPr>
          <w:rFonts w:ascii="Arial" w:eastAsia="Arial" w:hAnsi="Arial"/>
          <w:sz w:val="18"/>
        </w:rPr>
      </w:pPr>
    </w:p>
    <w:p w:rsidR="00000000" w:rsidRDefault="00F31001">
      <w:pPr>
        <w:numPr>
          <w:ilvl w:val="0"/>
          <w:numId w:val="1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Networking through References, Consultants, Web Portals, Newspaper Adve</w:t>
      </w:r>
      <w:r>
        <w:rPr>
          <w:rFonts w:ascii="Arial" w:eastAsia="Arial" w:hAnsi="Arial"/>
          <w:sz w:val="18"/>
        </w:rPr>
        <w:t>rtisements, etc.</w:t>
      </w:r>
    </w:p>
    <w:p w:rsidR="00000000" w:rsidRDefault="00F31001">
      <w:pPr>
        <w:spacing w:line="53" w:lineRule="exact"/>
        <w:rPr>
          <w:rFonts w:ascii="Arial" w:eastAsia="Arial" w:hAnsi="Arial"/>
          <w:sz w:val="18"/>
        </w:rPr>
      </w:pPr>
    </w:p>
    <w:p w:rsidR="00000000" w:rsidRDefault="00F31001">
      <w:pPr>
        <w:numPr>
          <w:ilvl w:val="0"/>
          <w:numId w:val="1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Scheduling &amp; coordinating interviews; conducting preliminary interviews.</w:t>
      </w:r>
    </w:p>
    <w:p w:rsidR="00000000" w:rsidRDefault="00F31001">
      <w:pPr>
        <w:spacing w:line="53" w:lineRule="exact"/>
        <w:rPr>
          <w:rFonts w:ascii="Arial" w:eastAsia="Arial" w:hAnsi="Arial"/>
          <w:sz w:val="18"/>
        </w:rPr>
      </w:pPr>
    </w:p>
    <w:p w:rsidR="00000000" w:rsidRDefault="00F31001">
      <w:pPr>
        <w:numPr>
          <w:ilvl w:val="0"/>
          <w:numId w:val="1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Coordinating with respective Channel Heads for final interview rounds and subsequent selection.</w:t>
      </w:r>
    </w:p>
    <w:p w:rsidR="00000000" w:rsidRDefault="00F31001">
      <w:pPr>
        <w:spacing w:line="53" w:lineRule="exact"/>
        <w:rPr>
          <w:rFonts w:ascii="Arial" w:eastAsia="Arial" w:hAnsi="Arial"/>
          <w:sz w:val="18"/>
        </w:rPr>
      </w:pPr>
    </w:p>
    <w:p w:rsidR="00000000" w:rsidRDefault="00F31001">
      <w:pPr>
        <w:numPr>
          <w:ilvl w:val="0"/>
          <w:numId w:val="1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Reference checks and salary negotiations and preparing Offer Letter</w:t>
      </w:r>
      <w:r>
        <w:rPr>
          <w:rFonts w:ascii="Arial" w:eastAsia="Arial" w:hAnsi="Arial"/>
          <w:sz w:val="18"/>
        </w:rPr>
        <w:t xml:space="preserve"> of candidates.</w:t>
      </w:r>
    </w:p>
    <w:p w:rsidR="00000000" w:rsidRDefault="00F31001">
      <w:pPr>
        <w:spacing w:line="313" w:lineRule="exact"/>
        <w:rPr>
          <w:rFonts w:ascii="Times New Roman" w:eastAsia="Times New Roman" w:hAnsi="Times New Roman"/>
          <w:sz w:val="24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Induction and Orientation:</w:t>
      </w:r>
    </w:p>
    <w:p w:rsidR="00000000" w:rsidRDefault="00F31001">
      <w:pPr>
        <w:spacing w:line="53" w:lineRule="exact"/>
        <w:rPr>
          <w:rFonts w:ascii="Times New Roman" w:eastAsia="Times New Roman" w:hAnsi="Times New Roman"/>
          <w:sz w:val="24"/>
        </w:rPr>
      </w:pPr>
    </w:p>
    <w:p w:rsidR="00000000" w:rsidRDefault="00F31001">
      <w:pPr>
        <w:numPr>
          <w:ilvl w:val="0"/>
          <w:numId w:val="2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Handling recruitment process from Joining to Exit.</w:t>
      </w:r>
    </w:p>
    <w:p w:rsidR="00000000" w:rsidRDefault="00F31001">
      <w:pPr>
        <w:spacing w:line="53" w:lineRule="exact"/>
        <w:rPr>
          <w:rFonts w:ascii="Arial" w:eastAsia="Arial" w:hAnsi="Arial"/>
          <w:sz w:val="18"/>
        </w:rPr>
      </w:pPr>
    </w:p>
    <w:p w:rsidR="00000000" w:rsidRDefault="00F31001">
      <w:pPr>
        <w:numPr>
          <w:ilvl w:val="0"/>
          <w:numId w:val="2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Conducting joining protocol as per pre-defined process and policies.</w:t>
      </w:r>
    </w:p>
    <w:p w:rsidR="00000000" w:rsidRDefault="00F31001">
      <w:pPr>
        <w:spacing w:line="53" w:lineRule="exact"/>
        <w:rPr>
          <w:rFonts w:ascii="Arial" w:eastAsia="Arial" w:hAnsi="Arial"/>
          <w:sz w:val="18"/>
        </w:rPr>
      </w:pPr>
    </w:p>
    <w:p w:rsidR="00000000" w:rsidRDefault="00F31001">
      <w:pPr>
        <w:numPr>
          <w:ilvl w:val="0"/>
          <w:numId w:val="2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Coordinating with different department heads for induction of new joined.</w:t>
      </w:r>
    </w:p>
    <w:p w:rsidR="00000000" w:rsidRDefault="00F31001">
      <w:pPr>
        <w:spacing w:line="53" w:lineRule="exact"/>
        <w:rPr>
          <w:rFonts w:ascii="Arial" w:eastAsia="Arial" w:hAnsi="Arial"/>
          <w:sz w:val="18"/>
        </w:rPr>
      </w:pPr>
    </w:p>
    <w:p w:rsidR="00000000" w:rsidRDefault="00F31001">
      <w:pPr>
        <w:numPr>
          <w:ilvl w:val="0"/>
          <w:numId w:val="2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Orientation to</w:t>
      </w:r>
      <w:r>
        <w:rPr>
          <w:rFonts w:ascii="Arial" w:eastAsia="Arial" w:hAnsi="Arial"/>
          <w:sz w:val="18"/>
        </w:rPr>
        <w:t xml:space="preserve"> enterprise systems, attendance management &amp; policies to newly joined</w:t>
      </w:r>
    </w:p>
    <w:p w:rsidR="00000000" w:rsidRDefault="00F31001">
      <w:pPr>
        <w:spacing w:line="53" w:lineRule="exact"/>
        <w:rPr>
          <w:rFonts w:ascii="Arial" w:eastAsia="Arial" w:hAnsi="Arial"/>
          <w:sz w:val="18"/>
        </w:rPr>
      </w:pPr>
    </w:p>
    <w:p w:rsidR="00000000" w:rsidRDefault="00F31001">
      <w:pPr>
        <w:numPr>
          <w:ilvl w:val="0"/>
          <w:numId w:val="2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Finalizing the offers; handling joining formalities and organizing induction for new employees.</w:t>
      </w:r>
    </w:p>
    <w:p w:rsidR="00000000" w:rsidRDefault="00F31001">
      <w:pPr>
        <w:spacing w:line="313" w:lineRule="exact"/>
        <w:rPr>
          <w:rFonts w:ascii="Times New Roman" w:eastAsia="Times New Roman" w:hAnsi="Times New Roman"/>
          <w:sz w:val="24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Operations:</w:t>
      </w:r>
    </w:p>
    <w:p w:rsidR="00000000" w:rsidRDefault="00F31001">
      <w:pPr>
        <w:spacing w:line="53" w:lineRule="exact"/>
        <w:rPr>
          <w:rFonts w:ascii="Times New Roman" w:eastAsia="Times New Roman" w:hAnsi="Times New Roman"/>
          <w:sz w:val="24"/>
        </w:rPr>
      </w:pPr>
    </w:p>
    <w:p w:rsidR="00000000" w:rsidRDefault="00F31001">
      <w:pPr>
        <w:numPr>
          <w:ilvl w:val="0"/>
          <w:numId w:val="3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Monitoring six monthly/yearly appraisals</w:t>
      </w:r>
    </w:p>
    <w:p w:rsidR="00000000" w:rsidRDefault="00F31001">
      <w:pPr>
        <w:spacing w:line="53" w:lineRule="exact"/>
        <w:rPr>
          <w:rFonts w:ascii="Arial" w:eastAsia="Arial" w:hAnsi="Arial"/>
          <w:sz w:val="18"/>
        </w:rPr>
      </w:pPr>
    </w:p>
    <w:p w:rsidR="00000000" w:rsidRDefault="00F31001">
      <w:pPr>
        <w:numPr>
          <w:ilvl w:val="0"/>
          <w:numId w:val="3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Handling Employee Grievances</w:t>
      </w:r>
    </w:p>
    <w:p w:rsidR="00000000" w:rsidRDefault="00F31001">
      <w:pPr>
        <w:spacing w:line="53" w:lineRule="exact"/>
        <w:rPr>
          <w:rFonts w:ascii="Arial" w:eastAsia="Arial" w:hAnsi="Arial"/>
          <w:sz w:val="18"/>
        </w:rPr>
      </w:pPr>
    </w:p>
    <w:p w:rsidR="00000000" w:rsidRDefault="00F31001">
      <w:pPr>
        <w:numPr>
          <w:ilvl w:val="0"/>
          <w:numId w:val="3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Mai</w:t>
      </w:r>
      <w:r>
        <w:rPr>
          <w:rFonts w:ascii="Arial" w:eastAsia="Arial" w:hAnsi="Arial"/>
          <w:sz w:val="18"/>
        </w:rPr>
        <w:t>ntaining employee files and records</w:t>
      </w:r>
    </w:p>
    <w:p w:rsidR="00000000" w:rsidRDefault="00F31001">
      <w:pPr>
        <w:spacing w:line="53" w:lineRule="exact"/>
        <w:rPr>
          <w:rFonts w:ascii="Arial" w:eastAsia="Arial" w:hAnsi="Arial"/>
          <w:sz w:val="18"/>
        </w:rPr>
      </w:pPr>
    </w:p>
    <w:p w:rsidR="00000000" w:rsidRDefault="00F31001">
      <w:pPr>
        <w:numPr>
          <w:ilvl w:val="0"/>
          <w:numId w:val="3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Handling the preliminary exit interview</w:t>
      </w:r>
    </w:p>
    <w:p w:rsidR="00000000" w:rsidRDefault="00F31001">
      <w:pPr>
        <w:spacing w:line="53" w:lineRule="exact"/>
        <w:rPr>
          <w:rFonts w:ascii="Arial" w:eastAsia="Arial" w:hAnsi="Arial"/>
          <w:sz w:val="18"/>
        </w:rPr>
      </w:pPr>
    </w:p>
    <w:p w:rsidR="00000000" w:rsidRDefault="00F31001">
      <w:pPr>
        <w:numPr>
          <w:ilvl w:val="0"/>
          <w:numId w:val="3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Completing full &amp; final settlement formalities within the stipulated time frame.</w:t>
      </w:r>
    </w:p>
    <w:p w:rsidR="00000000" w:rsidRDefault="00F31001">
      <w:pPr>
        <w:spacing w:line="53" w:lineRule="exact"/>
        <w:rPr>
          <w:rFonts w:ascii="Arial" w:eastAsia="Arial" w:hAnsi="Arial"/>
          <w:sz w:val="18"/>
        </w:rPr>
      </w:pPr>
    </w:p>
    <w:p w:rsidR="00000000" w:rsidRDefault="00F31001">
      <w:pPr>
        <w:numPr>
          <w:ilvl w:val="0"/>
          <w:numId w:val="3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Issuing experience certificates, warning mail, letters &amp; Disciplinary Actions (deductions) for a</w:t>
      </w:r>
      <w:r>
        <w:rPr>
          <w:rFonts w:ascii="Arial" w:eastAsia="Arial" w:hAnsi="Arial"/>
          <w:sz w:val="17"/>
        </w:rPr>
        <w:t>ny misconduct.</w:t>
      </w:r>
    </w:p>
    <w:p w:rsidR="00000000" w:rsidRDefault="00F31001">
      <w:pPr>
        <w:spacing w:line="64" w:lineRule="exact"/>
        <w:rPr>
          <w:rFonts w:ascii="Arial" w:eastAsia="Arial" w:hAnsi="Arial"/>
          <w:sz w:val="17"/>
        </w:rPr>
      </w:pPr>
    </w:p>
    <w:p w:rsidR="00000000" w:rsidRDefault="00F31001">
      <w:pPr>
        <w:numPr>
          <w:ilvl w:val="0"/>
          <w:numId w:val="3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Organizing meeting of HR staff fortnightly to discuss various points for improvement of the existing system.</w:t>
      </w:r>
    </w:p>
    <w:p w:rsidR="00000000" w:rsidRDefault="00F31001">
      <w:pPr>
        <w:spacing w:line="53" w:lineRule="exact"/>
        <w:rPr>
          <w:rFonts w:ascii="Arial" w:eastAsia="Arial" w:hAnsi="Arial"/>
          <w:sz w:val="18"/>
        </w:rPr>
      </w:pPr>
    </w:p>
    <w:p w:rsidR="00000000" w:rsidRDefault="00F31001">
      <w:pPr>
        <w:numPr>
          <w:ilvl w:val="0"/>
          <w:numId w:val="3"/>
        </w:numPr>
        <w:tabs>
          <w:tab w:val="left" w:pos="93"/>
        </w:tabs>
        <w:spacing w:line="301" w:lineRule="auto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Organize Employee Engagement Activities like Birthday bash, New events &amp; Fun-Related Activities, Festival Celebrations, and Employ</w:t>
      </w:r>
      <w:r>
        <w:rPr>
          <w:rFonts w:ascii="Arial" w:eastAsia="Arial" w:hAnsi="Arial"/>
          <w:sz w:val="18"/>
        </w:rPr>
        <w:t>ee's Seminar.</w:t>
      </w:r>
    </w:p>
    <w:p w:rsidR="00000000" w:rsidRDefault="00F31001">
      <w:pPr>
        <w:tabs>
          <w:tab w:val="left" w:pos="93"/>
        </w:tabs>
        <w:spacing w:line="301" w:lineRule="auto"/>
        <w:jc w:val="both"/>
        <w:rPr>
          <w:rFonts w:ascii="Arial" w:eastAsia="Arial" w:hAnsi="Arial"/>
          <w:sz w:val="18"/>
        </w:rPr>
        <w:sectPr w:rsidR="00000000">
          <w:pgSz w:w="12240" w:h="15840"/>
          <w:pgMar w:top="1440" w:right="1820" w:bottom="1440" w:left="1800" w:header="0" w:footer="0" w:gutter="0"/>
          <w:cols w:space="0" w:equalWidth="0">
            <w:col w:w="8620"/>
          </w:cols>
          <w:docGrid w:linePitch="360"/>
        </w:sectPr>
      </w:pPr>
    </w:p>
    <w:p w:rsidR="00000000" w:rsidRDefault="00F31001">
      <w:pPr>
        <w:spacing w:line="9" w:lineRule="exact"/>
        <w:rPr>
          <w:rFonts w:ascii="Times New Roman" w:eastAsia="Times New Roman" w:hAnsi="Times New Roman"/>
        </w:rPr>
      </w:pPr>
      <w:bookmarkStart w:id="2" w:name="page2"/>
      <w:bookmarkEnd w:id="2"/>
    </w:p>
    <w:p w:rsidR="00000000" w:rsidRDefault="00F31001">
      <w:pPr>
        <w:numPr>
          <w:ilvl w:val="0"/>
          <w:numId w:val="4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Maintained the daily attendance and monthly attendance (Bio-metric system)</w:t>
      </w:r>
    </w:p>
    <w:p w:rsidR="00000000" w:rsidRDefault="00F31001">
      <w:pPr>
        <w:spacing w:line="53" w:lineRule="exact"/>
        <w:rPr>
          <w:rFonts w:ascii="Arial" w:eastAsia="Arial" w:hAnsi="Arial"/>
          <w:sz w:val="18"/>
        </w:rPr>
      </w:pPr>
    </w:p>
    <w:p w:rsidR="00000000" w:rsidRDefault="00F31001">
      <w:pPr>
        <w:numPr>
          <w:ilvl w:val="0"/>
          <w:numId w:val="4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Set up all necessary personnel files and maintains related records.</w:t>
      </w:r>
    </w:p>
    <w:p w:rsidR="00000000" w:rsidRDefault="00F31001">
      <w:pPr>
        <w:spacing w:line="53" w:lineRule="exact"/>
        <w:rPr>
          <w:rFonts w:ascii="Arial" w:eastAsia="Arial" w:hAnsi="Arial"/>
          <w:sz w:val="18"/>
        </w:rPr>
      </w:pPr>
    </w:p>
    <w:p w:rsidR="00000000" w:rsidRDefault="00F31001">
      <w:pPr>
        <w:numPr>
          <w:ilvl w:val="0"/>
          <w:numId w:val="4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Responsible for updating daily activities and coordination with all departments.</w:t>
      </w:r>
    </w:p>
    <w:p w:rsidR="00000000" w:rsidRDefault="00F31001">
      <w:pPr>
        <w:spacing w:line="313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Salary Admini</w:t>
      </w:r>
      <w:r>
        <w:rPr>
          <w:rFonts w:ascii="Arial" w:eastAsia="Arial" w:hAnsi="Arial"/>
          <w:sz w:val="18"/>
        </w:rPr>
        <w:t>stration:</w:t>
      </w:r>
    </w:p>
    <w:p w:rsidR="00000000" w:rsidRDefault="00F31001">
      <w:pPr>
        <w:spacing w:line="53" w:lineRule="exact"/>
        <w:rPr>
          <w:rFonts w:ascii="Times New Roman" w:eastAsia="Times New Roman" w:hAnsi="Times New Roman"/>
        </w:rPr>
      </w:pPr>
    </w:p>
    <w:p w:rsidR="00000000" w:rsidRDefault="00F31001">
      <w:pPr>
        <w:numPr>
          <w:ilvl w:val="0"/>
          <w:numId w:val="5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Maintaining leave record and attendance record of employees independently and calculating salaries.</w:t>
      </w:r>
    </w:p>
    <w:p w:rsidR="00000000" w:rsidRDefault="00F31001">
      <w:pPr>
        <w:spacing w:line="53" w:lineRule="exact"/>
        <w:rPr>
          <w:rFonts w:ascii="Arial" w:eastAsia="Arial" w:hAnsi="Arial"/>
          <w:sz w:val="18"/>
        </w:rPr>
      </w:pPr>
    </w:p>
    <w:p w:rsidR="00000000" w:rsidRDefault="00F31001">
      <w:pPr>
        <w:numPr>
          <w:ilvl w:val="0"/>
          <w:numId w:val="5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Deductions from salary for any misconduct.</w:t>
      </w:r>
    </w:p>
    <w:p w:rsidR="00000000" w:rsidRDefault="00F31001">
      <w:pPr>
        <w:spacing w:line="53" w:lineRule="exact"/>
        <w:rPr>
          <w:rFonts w:ascii="Arial" w:eastAsia="Arial" w:hAnsi="Arial"/>
          <w:sz w:val="18"/>
        </w:rPr>
      </w:pPr>
    </w:p>
    <w:p w:rsidR="00000000" w:rsidRDefault="00F31001">
      <w:pPr>
        <w:numPr>
          <w:ilvl w:val="0"/>
          <w:numId w:val="5"/>
        </w:numPr>
        <w:tabs>
          <w:tab w:val="left" w:pos="100"/>
        </w:tabs>
        <w:spacing w:line="0" w:lineRule="atLeast"/>
        <w:ind w:left="100" w:hanging="10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Hands-on experience in working on ERP system for HR &amp; Payroll.</w:t>
      </w:r>
    </w:p>
    <w:p w:rsidR="00000000" w:rsidRDefault="00F31001">
      <w:pPr>
        <w:spacing w:line="313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Performance Appraisal &amp; Training &amp; D</w:t>
      </w:r>
      <w:r>
        <w:rPr>
          <w:rFonts w:ascii="Arial" w:eastAsia="Arial" w:hAnsi="Arial"/>
          <w:sz w:val="18"/>
        </w:rPr>
        <w:t>evelopment:</w:t>
      </w:r>
    </w:p>
    <w:p w:rsidR="00000000" w:rsidRDefault="00F31001">
      <w:pPr>
        <w:spacing w:line="53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301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• Distributing Performance Appraisal forms to employees and HODs and to look after the fast and smooth appraisal process, to prepare assessment appraisal sheet.</w:t>
      </w:r>
    </w:p>
    <w:p w:rsidR="00000000" w:rsidRDefault="00F31001">
      <w:pPr>
        <w:spacing w:line="185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HR Executive</w:t>
      </w:r>
    </w:p>
    <w:p w:rsidR="00000000" w:rsidRDefault="00F31001">
      <w:pPr>
        <w:spacing w:line="254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Engineers Career Group  -  Chandigarh, Chandigarh -</w:t>
      </w:r>
    </w:p>
    <w:p w:rsidR="00000000" w:rsidRDefault="00F31001">
      <w:pPr>
        <w:spacing w:line="233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2013-03 - 2013</w:t>
      </w:r>
      <w:r>
        <w:rPr>
          <w:rFonts w:ascii="Arial" w:eastAsia="Arial" w:hAnsi="Arial"/>
          <w:sz w:val="18"/>
        </w:rPr>
        <w:t>-08</w:t>
      </w:r>
    </w:p>
    <w:p w:rsidR="00000000" w:rsidRDefault="00F31001">
      <w:pPr>
        <w:spacing w:line="237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Business Associate</w:t>
      </w:r>
    </w:p>
    <w:p w:rsidR="00000000" w:rsidRDefault="00F31001">
      <w:pPr>
        <w:spacing w:line="254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HCL - CDC  -  Mohali, Punjab -</w:t>
      </w:r>
    </w:p>
    <w:p w:rsidR="00000000" w:rsidRDefault="00F31001">
      <w:pPr>
        <w:spacing w:line="233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2012-09 - 2013-02</w:t>
      </w:r>
    </w:p>
    <w:p w:rsidR="00000000" w:rsidRDefault="00F31001">
      <w:pPr>
        <w:spacing w:line="200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213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EDUCATION</w:t>
      </w:r>
    </w:p>
    <w:p w:rsidR="00000000" w:rsidRDefault="00F31001">
      <w:pPr>
        <w:spacing w:line="237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MBA in Human Resource</w:t>
      </w:r>
    </w:p>
    <w:p w:rsidR="00000000" w:rsidRDefault="00F31001">
      <w:pPr>
        <w:spacing w:line="254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RIMT-School of Management Studies  -  Gobindgarh, Mandi, IN</w:t>
      </w:r>
    </w:p>
    <w:p w:rsidR="00000000" w:rsidRDefault="00F31001">
      <w:pPr>
        <w:spacing w:line="233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2012</w:t>
      </w:r>
    </w:p>
    <w:p w:rsidR="00000000" w:rsidRDefault="00F31001">
      <w:pPr>
        <w:spacing w:line="237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Bachelor of Arts</w:t>
      </w:r>
    </w:p>
    <w:p w:rsidR="00000000" w:rsidRDefault="00F31001">
      <w:pPr>
        <w:spacing w:line="254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Punjab University  -  Chandigarh, Chandigarh</w:t>
      </w:r>
    </w:p>
    <w:p w:rsidR="00000000" w:rsidRDefault="00F31001">
      <w:pPr>
        <w:spacing w:line="233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2009</w:t>
      </w:r>
    </w:p>
    <w:p w:rsidR="00000000" w:rsidRDefault="00F31001">
      <w:pPr>
        <w:spacing w:line="237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Basic kn</w:t>
      </w:r>
      <w:r>
        <w:rPr>
          <w:rFonts w:ascii="Arial" w:eastAsia="Arial" w:hAnsi="Arial"/>
          <w:b/>
          <w:sz w:val="21"/>
        </w:rPr>
        <w:t>owledge of Computer</w:t>
      </w:r>
    </w:p>
    <w:p w:rsidR="00000000" w:rsidRDefault="00F31001">
      <w:pPr>
        <w:spacing w:line="254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510" w:lineRule="auto"/>
        <w:ind w:right="608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Punjab School Education Board 2003</w:t>
      </w:r>
    </w:p>
    <w:p w:rsidR="00000000" w:rsidRDefault="00F31001">
      <w:pPr>
        <w:spacing w:line="180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ADDITIONAL INFORMATION</w:t>
      </w:r>
    </w:p>
    <w:p w:rsidR="00000000" w:rsidRDefault="00F31001">
      <w:pPr>
        <w:spacing w:line="233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Playing Video games &amp; Badminton</w:t>
      </w:r>
    </w:p>
    <w:p w:rsidR="00000000" w:rsidRDefault="00F31001">
      <w:pPr>
        <w:spacing w:line="0" w:lineRule="atLeast"/>
        <w:rPr>
          <w:rFonts w:ascii="Arial" w:eastAsia="Arial" w:hAnsi="Arial"/>
          <w:sz w:val="18"/>
        </w:rPr>
        <w:sectPr w:rsidR="00000000">
          <w:pgSz w:w="12240" w:h="15840"/>
          <w:pgMar w:top="1440" w:right="1820" w:bottom="1440" w:left="1800" w:header="0" w:footer="0" w:gutter="0"/>
          <w:cols w:space="0" w:equalWidth="0">
            <w:col w:w="8620"/>
          </w:cols>
          <w:docGrid w:linePitch="360"/>
        </w:sectPr>
      </w:pPr>
    </w:p>
    <w:p w:rsidR="00000000" w:rsidRDefault="00F31001">
      <w:pPr>
        <w:spacing w:line="313" w:lineRule="exact"/>
        <w:rPr>
          <w:rFonts w:ascii="Times New Roman" w:eastAsia="Times New Roman" w:hAnsi="Times New Roman"/>
        </w:rPr>
      </w:pPr>
    </w:p>
    <w:p w:rsidR="00000000" w:rsidRDefault="00F31001">
      <w:pPr>
        <w:spacing w:line="0" w:lineRule="atLeast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• Positive attitude</w:t>
      </w:r>
    </w:p>
    <w:sectPr w:rsidR="00000000">
      <w:type w:val="continuous"/>
      <w:pgSz w:w="12240" w:h="15840"/>
      <w:pgMar w:top="1440" w:right="9060" w:bottom="1440" w:left="1800" w:header="0" w:footer="0" w:gutter="0"/>
      <w:cols w:space="0" w:equalWidth="0">
        <w:col w:w="13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1001"/>
    <w:rsid w:val="00F3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E5AED-9A01-4936-A966-27C1CD91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2729</Characters>
  <Application>Microsoft Office Word</Application>
  <DocSecurity>4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cloudconvert_12</dc:creator>
  <cp:keywords/>
  <cp:lastModifiedBy>cloudconvert_12</cp:lastModifiedBy>
  <cp:revision>2</cp:revision>
  <dcterms:created xsi:type="dcterms:W3CDTF">2018-04-06T04:09:00Z</dcterms:created>
  <dcterms:modified xsi:type="dcterms:W3CDTF">2018-04-06T04:09:00Z</dcterms:modified>
</cp:coreProperties>
</file>